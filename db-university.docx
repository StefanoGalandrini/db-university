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5B" w:rsidRPr="00D6745B" w:rsidRDefault="00D6745B" w:rsidP="00D6745B">
      <w:pPr>
        <w:jc w:val="center"/>
        <w:rPr>
          <w:b/>
          <w:sz w:val="28"/>
          <w:szCs w:val="28"/>
          <w:u w:val="single"/>
        </w:rPr>
      </w:pPr>
      <w:r w:rsidRPr="00D6745B">
        <w:rPr>
          <w:b/>
          <w:sz w:val="28"/>
          <w:szCs w:val="28"/>
          <w:u w:val="single"/>
        </w:rPr>
        <w:t>DB-UNIVERSITY QUERIES</w:t>
      </w:r>
    </w:p>
    <w:p w:rsidR="00D6745B" w:rsidRDefault="00D6745B" w:rsidP="00D6745B"/>
    <w:p w:rsid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gli studenti nati nel 1990 </w:t>
      </w:r>
      <w:r w:rsidRPr="00D6745B">
        <w:rPr>
          <w:i/>
          <w:iCs/>
        </w:rPr>
        <w:t>(160)</w:t>
      </w:r>
    </w:p>
    <w:p w:rsidR="00AA0F00" w:rsidRPr="00D725BA" w:rsidRDefault="00AA0F00" w:rsidP="00AA0F00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`students`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`date_of_birth`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LIKE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'1990-%'; </w:t>
      </w:r>
    </w:p>
    <w:p w:rsidR="00D6745B" w:rsidRDefault="00D6745B" w:rsidP="00D6745B">
      <w:pPr>
        <w:rPr>
          <w:iCs/>
        </w:rPr>
      </w:pPr>
    </w:p>
    <w:p w:rsidR="00344766" w:rsidRPr="00344766" w:rsidRDefault="00344766" w:rsidP="00344766">
      <w:pPr>
        <w:ind w:firstLine="480"/>
        <w:rPr>
          <w:i/>
          <w:iCs/>
        </w:rPr>
      </w:pPr>
      <w:r w:rsidRPr="00344766">
        <w:rPr>
          <w:i/>
          <w:iCs/>
        </w:rPr>
        <w:t>Oppure:</w:t>
      </w:r>
    </w:p>
    <w:p w:rsidR="00344766" w:rsidRPr="00344766" w:rsidRDefault="00344766" w:rsidP="00344766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*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students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YEAR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(`date_of_birth`)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1990;</w:t>
      </w:r>
      <w:r w:rsidRPr="0034476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44766" w:rsidRDefault="00344766" w:rsidP="00D6745B">
      <w:pPr>
        <w:rPr>
          <w:iCs/>
        </w:rPr>
      </w:pPr>
    </w:p>
    <w:p w:rsidR="00AA0F00" w:rsidRPr="00D6745B" w:rsidRDefault="00AA0F00" w:rsidP="00D6745B">
      <w:pPr>
        <w:rPr>
          <w:iCs/>
        </w:rPr>
      </w:pPr>
    </w:p>
    <w:p w:rsidR="00D6745B" w:rsidRDefault="00D6745B" w:rsidP="00D6745B">
      <w:pPr>
        <w:numPr>
          <w:ilvl w:val="0"/>
          <w:numId w:val="3"/>
        </w:numPr>
        <w:rPr>
          <w:i/>
          <w:iCs/>
        </w:rPr>
      </w:pPr>
      <w:r w:rsidRPr="00D6745B">
        <w:t xml:space="preserve">Selezionare tutti i corsi che valgono più di 10 crediti </w:t>
      </w:r>
      <w:r w:rsidRPr="00D6745B">
        <w:rPr>
          <w:i/>
          <w:iCs/>
        </w:rPr>
        <w:t>(479)</w:t>
      </w:r>
    </w:p>
    <w:p w:rsidR="00C913F3" w:rsidRPr="00D725BA" w:rsidRDefault="00C913F3" w:rsidP="00C913F3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courses</w:t>
      </w:r>
      <w:proofErr w:type="spellEnd"/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</w:t>
      </w:r>
      <w:proofErr w:type="spellStart"/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cfu</w:t>
      </w:r>
      <w:proofErr w:type="spellEnd"/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&gt; 10; </w:t>
      </w:r>
    </w:p>
    <w:p w:rsidR="00C913F3" w:rsidRPr="00C913F3" w:rsidRDefault="00C913F3" w:rsidP="00C913F3">
      <w:pPr>
        <w:ind w:left="480"/>
        <w:rPr>
          <w:iCs/>
        </w:rPr>
      </w:pP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3"/>
        </w:numPr>
      </w:pPr>
      <w:r w:rsidRPr="00D6745B">
        <w:t>Selezionare tutti gli studenti che hanno più di 30 anni</w:t>
      </w:r>
    </w:p>
    <w:p w:rsid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students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WHERE </w:t>
      </w:r>
    </w:p>
    <w:p w:rsidR="00D725BA" w:rsidRP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TIMESTAMPDIFF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YEAR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`date_of_birth`,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CURDATE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()) &gt; 30; </w:t>
      </w:r>
    </w:p>
    <w:p w:rsidR="00740EDC" w:rsidRDefault="00740EDC" w:rsidP="00740EDC">
      <w:pPr>
        <w:ind w:left="480"/>
      </w:pPr>
    </w:p>
    <w:p w:rsidR="00D725BA" w:rsidRPr="00D725BA" w:rsidRDefault="00D725BA" w:rsidP="00740EDC">
      <w:pPr>
        <w:ind w:left="480"/>
        <w:rPr>
          <w:i/>
        </w:rPr>
      </w:pPr>
      <w:r>
        <w:rPr>
          <w:i/>
        </w:rPr>
        <w:t>Oppure (generalizzando senza anni bisestili):</w:t>
      </w:r>
      <w:bookmarkStart w:id="0" w:name="_GoBack"/>
      <w:bookmarkEnd w:id="0"/>
    </w:p>
    <w:p w:rsid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SELECT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FROM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students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WHERE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D725BA" w:rsidRPr="00D725BA" w:rsidRDefault="00D725BA" w:rsidP="00D725BA">
      <w:pPr>
        <w:pStyle w:val="Paragrafoelenco"/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TIMESTAMPDIFF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D725BA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t>DAY</w:t>
      </w:r>
      <w:r w:rsidRPr="00D725BA">
        <w:rPr>
          <w:rFonts w:ascii="Courier New" w:eastAsia="Times New Roman" w:hAnsi="Courier New" w:cs="Courier New"/>
          <w:sz w:val="20"/>
          <w:szCs w:val="20"/>
          <w:lang w:eastAsia="it-IT"/>
        </w:rPr>
        <w:t>, `date_of_birth`, CURDATE()) &gt;= 30 * 365;</w:t>
      </w:r>
    </w:p>
    <w:p w:rsidR="00D725BA" w:rsidRDefault="00D725BA" w:rsidP="00740EDC">
      <w:pPr>
        <w:ind w:left="480"/>
      </w:pPr>
    </w:p>
    <w:p w:rsidR="00740EDC" w:rsidRPr="00D6745B" w:rsidRDefault="00740EDC" w:rsidP="00740EDC"/>
    <w:p w:rsidR="00D6745B" w:rsidRP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i corsi del primo semestre del primo anno di un qualsiasi corso di laurea </w:t>
      </w:r>
      <w:r w:rsidRPr="00D6745B">
        <w:rPr>
          <w:i/>
          <w:iCs/>
        </w:rPr>
        <w:t>(286)</w:t>
      </w:r>
    </w:p>
    <w:p w:rsidR="00D6745B" w:rsidRPr="00D6745B" w:rsidRDefault="00D6745B" w:rsidP="00D6745B">
      <w:pPr>
        <w:rPr>
          <w:i/>
          <w:iCs/>
        </w:rPr>
      </w:pPr>
    </w:p>
    <w:p w:rsidR="00D6745B" w:rsidRPr="00D6745B" w:rsidRDefault="00D6745B" w:rsidP="00D6745B">
      <w:pPr>
        <w:numPr>
          <w:ilvl w:val="0"/>
          <w:numId w:val="2"/>
        </w:numPr>
        <w:rPr>
          <w:i/>
          <w:iCs/>
        </w:rPr>
      </w:pPr>
      <w:r w:rsidRPr="00D6745B">
        <w:t xml:space="preserve">Selezionare tutti gli appelli d'esame che avvengono nel pomeriggio (dopo le 14) del 20/06/2020 </w:t>
      </w:r>
      <w:r w:rsidRPr="00D6745B">
        <w:rPr>
          <w:i/>
          <w:iCs/>
        </w:rPr>
        <w:t>(21)</w:t>
      </w:r>
    </w:p>
    <w:p w:rsidR="00D6745B" w:rsidRP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Selezionare tutti i corsi di laurea magistrale </w:t>
      </w:r>
      <w:r w:rsidRPr="00D6745B">
        <w:rPr>
          <w:i/>
          <w:iCs/>
        </w:rPr>
        <w:t>(38)</w:t>
      </w:r>
    </w:p>
    <w:p w:rsidR="00D6745B" w:rsidRPr="00D6745B" w:rsidRDefault="00D6745B" w:rsidP="00D6745B">
      <w:pPr>
        <w:rPr>
          <w:i/>
          <w:iCs/>
        </w:rPr>
      </w:pPr>
    </w:p>
    <w:p w:rsid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Da quanti dipartimenti è composta l'università? </w:t>
      </w:r>
      <w:r w:rsidRPr="00D6745B">
        <w:rPr>
          <w:i/>
          <w:iCs/>
        </w:rPr>
        <w:t>(12)</w:t>
      </w:r>
    </w:p>
    <w:p w:rsidR="00D6745B" w:rsidRDefault="00D6745B" w:rsidP="00D6745B">
      <w:pPr>
        <w:ind w:left="480"/>
        <w:rPr>
          <w:i/>
          <w:iCs/>
        </w:rPr>
      </w:pPr>
    </w:p>
    <w:p w:rsidR="00D6745B" w:rsidRPr="00D6745B" w:rsidRDefault="00D6745B" w:rsidP="00D6745B">
      <w:pPr>
        <w:numPr>
          <w:ilvl w:val="0"/>
          <w:numId w:val="1"/>
        </w:numPr>
        <w:rPr>
          <w:i/>
          <w:iCs/>
        </w:rPr>
      </w:pPr>
      <w:r w:rsidRPr="00D6745B">
        <w:t xml:space="preserve">Quanti sono gli insegnanti che non hanno un numero di telefono? </w:t>
      </w:r>
      <w:r w:rsidRPr="00D6745B">
        <w:rPr>
          <w:i/>
          <w:iCs/>
        </w:rPr>
        <w:t>(50)</w:t>
      </w:r>
    </w:p>
    <w:p w:rsidR="00D6745B" w:rsidRPr="00D6745B" w:rsidRDefault="00D6745B" w:rsidP="00D6745B">
      <w:pPr>
        <w:ind w:left="480"/>
        <w:rPr>
          <w:i/>
          <w:iCs/>
        </w:rPr>
      </w:pPr>
    </w:p>
    <w:p w:rsidR="00B30D40" w:rsidRDefault="00B30D40"/>
    <w:sectPr w:rsidR="00B30D40" w:rsidSect="00D6745B">
      <w:pgSz w:w="11920" w:h="16840"/>
      <w:pgMar w:top="1360" w:right="156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6"/>
      <w:numFmt w:val="decimal"/>
      <w:lvlText w:val="%1."/>
      <w:lvlJc w:val="left"/>
      <w:pPr>
        <w:ind w:left="480" w:hanging="360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300" w:hanging="360"/>
      </w:pPr>
    </w:lvl>
    <w:lvl w:ilvl="2">
      <w:numFmt w:val="bullet"/>
      <w:lvlText w:val="•"/>
      <w:lvlJc w:val="left"/>
      <w:pPr>
        <w:ind w:left="2120" w:hanging="360"/>
      </w:pPr>
    </w:lvl>
    <w:lvl w:ilvl="3">
      <w:numFmt w:val="bullet"/>
      <w:lvlText w:val="•"/>
      <w:lvlJc w:val="left"/>
      <w:pPr>
        <w:ind w:left="2940" w:hanging="360"/>
      </w:pPr>
    </w:lvl>
    <w:lvl w:ilvl="4">
      <w:numFmt w:val="bullet"/>
      <w:lvlText w:val="•"/>
      <w:lvlJc w:val="left"/>
      <w:pPr>
        <w:ind w:left="376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400" w:hanging="360"/>
      </w:pPr>
    </w:lvl>
    <w:lvl w:ilvl="7">
      <w:numFmt w:val="bullet"/>
      <w:lvlText w:val="•"/>
      <w:lvlJc w:val="left"/>
      <w:pPr>
        <w:ind w:left="6220" w:hanging="360"/>
      </w:pPr>
    </w:lvl>
    <w:lvl w:ilvl="8">
      <w:numFmt w:val="bullet"/>
      <w:lvlText w:val="•"/>
      <w:lvlJc w:val="left"/>
      <w:pPr>
        <w:ind w:left="70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5B"/>
    <w:rsid w:val="00344766"/>
    <w:rsid w:val="00740EDC"/>
    <w:rsid w:val="00AA0F00"/>
    <w:rsid w:val="00B30D40"/>
    <w:rsid w:val="00C913F3"/>
    <w:rsid w:val="00D6745B"/>
    <w:rsid w:val="00D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E8D"/>
  <w15:chartTrackingRefBased/>
  <w15:docId w15:val="{2ED7DDCE-044F-4D49-A9AD-F01F275A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AA0F00"/>
  </w:style>
  <w:style w:type="character" w:styleId="Collegamentoipertestuale">
    <w:name w:val="Hyperlink"/>
    <w:basedOn w:val="Carpredefinitoparagrafo"/>
    <w:uiPriority w:val="99"/>
    <w:semiHidden/>
    <w:unhideWhenUsed/>
    <w:rsid w:val="00AA0F00"/>
    <w:rPr>
      <w:color w:val="0000FF"/>
      <w:u w:val="single"/>
    </w:rPr>
  </w:style>
  <w:style w:type="character" w:customStyle="1" w:styleId="cm-operator">
    <w:name w:val="cm-operator"/>
    <w:basedOn w:val="Carpredefinitoparagrafo"/>
    <w:rsid w:val="00AA0F00"/>
  </w:style>
  <w:style w:type="character" w:customStyle="1" w:styleId="cm-variable-2">
    <w:name w:val="cm-variable-2"/>
    <w:basedOn w:val="Carpredefinitoparagrafo"/>
    <w:rsid w:val="00AA0F00"/>
  </w:style>
  <w:style w:type="character" w:customStyle="1" w:styleId="cm-string">
    <w:name w:val="cm-string"/>
    <w:basedOn w:val="Carpredefinitoparagrafo"/>
    <w:rsid w:val="00AA0F00"/>
  </w:style>
  <w:style w:type="character" w:customStyle="1" w:styleId="cm-punctuation">
    <w:name w:val="cm-punctuation"/>
    <w:basedOn w:val="Carpredefinitoparagrafo"/>
    <w:rsid w:val="00AA0F00"/>
  </w:style>
  <w:style w:type="paragraph" w:styleId="Paragrafoelenco">
    <w:name w:val="List Paragraph"/>
    <w:basedOn w:val="Normale"/>
    <w:uiPriority w:val="34"/>
    <w:qFormat/>
    <w:rsid w:val="00AA0F00"/>
    <w:pPr>
      <w:ind w:left="720"/>
      <w:contextualSpacing/>
    </w:pPr>
  </w:style>
  <w:style w:type="character" w:customStyle="1" w:styleId="cm-builtin">
    <w:name w:val="cm-builtin"/>
    <w:basedOn w:val="Carpredefinitoparagrafo"/>
    <w:rsid w:val="00344766"/>
  </w:style>
  <w:style w:type="character" w:customStyle="1" w:styleId="cm-bracket">
    <w:name w:val="cm-bracket"/>
    <w:basedOn w:val="Carpredefinitoparagrafo"/>
    <w:rsid w:val="00344766"/>
  </w:style>
  <w:style w:type="character" w:customStyle="1" w:styleId="cm-number">
    <w:name w:val="cm-number"/>
    <w:basedOn w:val="Carpredefinitoparagrafo"/>
    <w:rsid w:val="0034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Galandrini</dc:creator>
  <cp:keywords/>
  <dc:description/>
  <cp:lastModifiedBy>Stefano Galandrini</cp:lastModifiedBy>
  <cp:revision>3</cp:revision>
  <dcterms:created xsi:type="dcterms:W3CDTF">2023-06-14T11:40:00Z</dcterms:created>
  <dcterms:modified xsi:type="dcterms:W3CDTF">2023-06-14T12:23:00Z</dcterms:modified>
</cp:coreProperties>
</file>